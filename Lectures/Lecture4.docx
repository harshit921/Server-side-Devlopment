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870" w:rsidRPr="00E07870" w:rsidRDefault="00E07870">
      <w:pPr>
        <w:rPr>
          <w:b/>
          <w:sz w:val="44"/>
          <w:szCs w:val="44"/>
        </w:rPr>
      </w:pPr>
      <w:r w:rsidRPr="00E07870">
        <w:rPr>
          <w:b/>
          <w:sz w:val="44"/>
          <w:szCs w:val="44"/>
        </w:rPr>
        <w:t>Lecture -4</w:t>
      </w:r>
    </w:p>
    <w:p w:rsidR="00E07870" w:rsidRDefault="00E07870"/>
    <w:p w:rsidR="00A9204E" w:rsidRDefault="00E07870">
      <w:r>
        <w:t>A variable not declared to be global cannot be used inside a function.</w:t>
      </w:r>
    </w:p>
    <w:p w:rsidR="00E07870" w:rsidRDefault="00E07870">
      <w:bookmarkStart w:id="0" w:name="_GoBack"/>
      <w:bookmarkEnd w:id="0"/>
    </w:p>
    <w:p w:rsidR="00E07870" w:rsidRDefault="00E07870">
      <w:r>
        <w:t xml:space="preserve">use global to declare </w:t>
      </w:r>
      <w:proofErr w:type="gramStart"/>
      <w:r>
        <w:t>a  variable</w:t>
      </w:r>
      <w:proofErr w:type="gramEnd"/>
      <w:r>
        <w:t xml:space="preserve"> to be global variable.</w:t>
      </w:r>
    </w:p>
    <w:p w:rsidR="00E07870" w:rsidRDefault="00E07870"/>
    <w:p w:rsidR="00E07870" w:rsidRDefault="00E07870" w:rsidP="00E07870">
      <w:pPr>
        <w:pStyle w:val="ListParagraph"/>
        <w:numPr>
          <w:ilvl w:val="0"/>
          <w:numId w:val="25"/>
        </w:numPr>
      </w:pPr>
      <w:r>
        <w:t>Global variable is like storing a value or address in the memory which will be removed only after the program is completed.</w:t>
      </w:r>
    </w:p>
    <w:p w:rsidR="00E07870" w:rsidRDefault="00E07870" w:rsidP="000F6D75"/>
    <w:p w:rsidR="000F6D75" w:rsidRDefault="000F6D75" w:rsidP="000F6D75">
      <w:r>
        <w:t>Static Variable</w:t>
      </w:r>
    </w:p>
    <w:p w:rsidR="000F6D75" w:rsidRDefault="000F6D75" w:rsidP="000F6D75"/>
    <w:p w:rsidR="000F6D75" w:rsidRDefault="000F6D75" w:rsidP="000F6D75">
      <w:r>
        <w:t>It remains static in the scope of the function. when the function ends the value of the variable is not deleted it is stored in the memory and can be used later.</w:t>
      </w:r>
    </w:p>
    <w:p w:rsidR="000F6D75" w:rsidRDefault="000F6D75" w:rsidP="000F6D75"/>
    <w:p w:rsidR="000F6D75" w:rsidRDefault="000F6D75" w:rsidP="000F6D75">
      <w:r>
        <w:t xml:space="preserve">During </w:t>
      </w:r>
      <w:proofErr w:type="gramStart"/>
      <w:r>
        <w:t>initialization</w:t>
      </w:r>
      <w:proofErr w:type="gramEnd"/>
      <w:r>
        <w:t xml:space="preserve"> we cannot use them as a function or equation but after declaration then can be used as function equation.</w:t>
      </w:r>
    </w:p>
    <w:p w:rsidR="000F6D75" w:rsidRDefault="000F6D75" w:rsidP="000F6D75">
      <w:r>
        <w:t>Ex. $count = 2+3;</w:t>
      </w:r>
    </w:p>
    <w:p w:rsidR="00E72DE4" w:rsidRDefault="00E72DE4" w:rsidP="000F6D75"/>
    <w:p w:rsidR="0088175D" w:rsidRDefault="0088175D" w:rsidP="000F6D75"/>
    <w:p w:rsidR="00E72DE4" w:rsidRDefault="00E72DE4" w:rsidP="000F6D75"/>
    <w:sectPr w:rsidR="00E7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6728C0"/>
    <w:multiLevelType w:val="hybridMultilevel"/>
    <w:tmpl w:val="15F00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C77B30"/>
    <w:multiLevelType w:val="hybridMultilevel"/>
    <w:tmpl w:val="6B3A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70"/>
    <w:rsid w:val="000F6D75"/>
    <w:rsid w:val="00645252"/>
    <w:rsid w:val="006D3D74"/>
    <w:rsid w:val="0088175D"/>
    <w:rsid w:val="00A9204E"/>
    <w:rsid w:val="00E07870"/>
    <w:rsid w:val="00E72DE4"/>
    <w:rsid w:val="00FE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B205"/>
  <w15:chartTrackingRefBased/>
  <w15:docId w15:val="{2A801B75-DB44-4912-BB13-73166EC7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E0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i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316</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HARSHIT GOPAL AGARWAL-161610109</cp:lastModifiedBy>
  <cp:revision>1</cp:revision>
  <dcterms:created xsi:type="dcterms:W3CDTF">2017-09-11T16:05:00Z</dcterms:created>
  <dcterms:modified xsi:type="dcterms:W3CDTF">2017-09-11T21:48:00Z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