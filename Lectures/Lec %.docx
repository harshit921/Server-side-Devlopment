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427" w:rsidRDefault="00807427">
      <w:r>
        <w:t xml:space="preserve">Instead of using a reference we use a global as a call by </w:t>
      </w:r>
      <w:proofErr w:type="spellStart"/>
      <w:proofErr w:type="gramStart"/>
      <w:r>
        <w:t>reference.we</w:t>
      </w:r>
      <w:proofErr w:type="spellEnd"/>
      <w:proofErr w:type="gramEnd"/>
      <w:r>
        <w:t xml:space="preserve"> use a global declaration inside a function and it works as a reference to the variable. </w:t>
      </w:r>
    </w:p>
    <w:p w:rsidR="00807427" w:rsidRDefault="00807427">
      <w:bookmarkStart w:id="0" w:name="_GoBack"/>
      <w:bookmarkEnd w:id="0"/>
    </w:p>
    <w:p w:rsidR="00807427" w:rsidRDefault="00807427">
      <w:r>
        <w:t xml:space="preserve">Why did they did not use a different variable instead of </w:t>
      </w:r>
      <w:proofErr w:type="gramStart"/>
      <w:r>
        <w:t>global ?</w:t>
      </w:r>
      <w:proofErr w:type="gramEnd"/>
      <w:r>
        <w:t>.</w:t>
      </w:r>
    </w:p>
    <w:p w:rsidR="00807427" w:rsidRDefault="00807427"/>
    <w:p w:rsidR="00807427" w:rsidRDefault="00807427"/>
    <w:p w:rsidR="00DD2A96" w:rsidRDefault="00807427">
      <w:r>
        <w:t xml:space="preserve">Include has a problem as it will add all the libraries </w:t>
      </w:r>
      <w:proofErr w:type="spellStart"/>
      <w:r>
        <w:t>which ever</w:t>
      </w:r>
      <w:proofErr w:type="spellEnd"/>
      <w:r>
        <w:t xml:space="preserve"> is called to include</w:t>
      </w:r>
      <w:r w:rsidR="00DD2A96">
        <w:t>.</w:t>
      </w:r>
    </w:p>
    <w:p w:rsidR="00DD2A96" w:rsidRDefault="00DD2A96"/>
    <w:p w:rsidR="00DD2A96" w:rsidRDefault="00DD2A96">
      <w:r>
        <w:t xml:space="preserve"> </w:t>
      </w:r>
    </w:p>
    <w:p w:rsidR="00E26DA2" w:rsidRDefault="00E26DA2">
      <w:proofErr w:type="spellStart"/>
      <w:r>
        <w:t>Php</w:t>
      </w:r>
      <w:proofErr w:type="spellEnd"/>
      <w:r>
        <w:t xml:space="preserve"> does not create </w:t>
      </w:r>
      <w:proofErr w:type="spellStart"/>
      <w:proofErr w:type="gramStart"/>
      <w:r>
        <w:t>a</w:t>
      </w:r>
      <w:proofErr w:type="spellEnd"/>
      <w:proofErr w:type="gramEnd"/>
      <w:r>
        <w:t xml:space="preserve"> instance of constants every time we</w:t>
      </w:r>
      <w:r w:rsidR="00B5532F">
        <w:t xml:space="preserve"> create </w:t>
      </w:r>
      <w:proofErr w:type="spellStart"/>
      <w:r w:rsidR="00B5532F">
        <w:t>a</w:t>
      </w:r>
      <w:proofErr w:type="spellEnd"/>
      <w:r w:rsidR="00B5532F">
        <w:t xml:space="preserve"> instance of </w:t>
      </w:r>
      <w:proofErr w:type="spellStart"/>
      <w:r w:rsidR="00B5532F">
        <w:t>a</w:t>
      </w:r>
      <w:proofErr w:type="spellEnd"/>
      <w:r w:rsidR="00B5532F">
        <w:t xml:space="preserve"> object.</w:t>
      </w:r>
    </w:p>
    <w:p w:rsidR="007A31D1" w:rsidRDefault="007A31D1"/>
    <w:p w:rsidR="007A31D1" w:rsidRDefault="007A31D1"/>
    <w:p w:rsidR="007A31D1" w:rsidRDefault="007A31D1"/>
    <w:p w:rsidR="007A31D1" w:rsidRDefault="007A31D1"/>
    <w:p w:rsidR="007A31D1" w:rsidRDefault="007A31D1">
      <w:r>
        <w:t>||</w:t>
      </w:r>
    </w:p>
    <w:p w:rsidR="007A31D1" w:rsidRDefault="007A31D1"/>
    <w:p w:rsidR="007A31D1" w:rsidRDefault="007A31D1"/>
    <w:p w:rsidR="007A31D1" w:rsidRDefault="007A31D1">
      <w:r>
        <w:t>&amp;</w:t>
      </w:r>
    </w:p>
    <w:p w:rsidR="007A31D1" w:rsidRDefault="007A31D1">
      <w:r>
        <w:t>&amp;&amp;</w:t>
      </w:r>
    </w:p>
    <w:p w:rsidR="007A31D1" w:rsidRDefault="007A31D1"/>
    <w:p w:rsidR="007A31D1" w:rsidRDefault="007A31D1"/>
    <w:p w:rsidR="007A31D1" w:rsidRDefault="007A31D1"/>
    <w:p w:rsidR="007A31D1" w:rsidRDefault="007A31D1"/>
    <w:p w:rsidR="007A31D1" w:rsidRDefault="007A31D1"/>
    <w:p w:rsidR="007A31D1" w:rsidRDefault="007A31D1"/>
    <w:p w:rsidR="007A31D1" w:rsidRDefault="007A31D1"/>
    <w:p w:rsidR="007A31D1" w:rsidRDefault="007A31D1"/>
    <w:p w:rsidR="007A31D1" w:rsidRDefault="007A31D1"/>
    <w:sectPr w:rsidR="007A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27"/>
    <w:rsid w:val="00645252"/>
    <w:rsid w:val="006D3D74"/>
    <w:rsid w:val="007A31D1"/>
    <w:rsid w:val="00807427"/>
    <w:rsid w:val="00A9204E"/>
    <w:rsid w:val="00B5532F"/>
    <w:rsid w:val="00D74564"/>
    <w:rsid w:val="00DD2A96"/>
    <w:rsid w:val="00E2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D6E8"/>
  <w15:chartTrackingRefBased/>
  <w15:docId w15:val="{88A7A80D-B73A-49B2-A4D5-B1459A29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 GOPAL AGARWAL-161610109</cp:lastModifiedBy>
  <cp:revision>1</cp:revision>
  <dcterms:created xsi:type="dcterms:W3CDTF">2017-09-18T16:20:00Z</dcterms:created>
  <dcterms:modified xsi:type="dcterms:W3CDTF">2017-09-18T18:21:00Z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